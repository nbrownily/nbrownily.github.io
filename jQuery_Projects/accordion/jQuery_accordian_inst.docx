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0D2714" w14:textId="77777777" w:rsidR="00BD609E" w:rsidRDefault="00BD609E">
      <w:pPr>
        <w:rPr>
          <w:sz w:val="16"/>
          <w:szCs w:val="16"/>
        </w:rPr>
      </w:pPr>
      <w:r>
        <w:rPr>
          <w:b/>
          <w:sz w:val="28"/>
          <w:szCs w:val="28"/>
        </w:rPr>
        <w:t>CWB205 jQuery Accordion</w:t>
      </w:r>
      <w:r>
        <w:rPr>
          <w:b/>
          <w:color w:val="FF0000"/>
          <w:sz w:val="28"/>
          <w:szCs w:val="28"/>
        </w:rPr>
        <w:t xml:space="preserve"> </w:t>
      </w:r>
    </w:p>
    <w:p w14:paraId="66A11C28" w14:textId="77777777" w:rsidR="00BD609E" w:rsidRDefault="00BD609E">
      <w:pPr>
        <w:rPr>
          <w:sz w:val="16"/>
          <w:szCs w:val="16"/>
        </w:rPr>
      </w:pPr>
      <w:r>
        <w:rPr>
          <w:sz w:val="16"/>
          <w:szCs w:val="16"/>
        </w:rPr>
        <w:t>(10 pts)</w:t>
      </w:r>
    </w:p>
    <w:p w14:paraId="4DC207F7" w14:textId="77777777" w:rsidR="00BD609E" w:rsidRDefault="00BD609E">
      <w:pPr>
        <w:rPr>
          <w:sz w:val="16"/>
          <w:szCs w:val="16"/>
        </w:rPr>
      </w:pPr>
    </w:p>
    <w:p w14:paraId="27B87BFA" w14:textId="77777777" w:rsidR="00BD609E" w:rsidRDefault="00BD609E">
      <w:pPr>
        <w:jc w:val="left"/>
      </w:pPr>
      <w:r>
        <w:t>Download and extract the files for the Accordion project (accordion.zip). The files included are:</w:t>
      </w:r>
    </w:p>
    <w:p w14:paraId="6B78F937" w14:textId="77777777" w:rsidR="00BD609E" w:rsidRDefault="00BD609E">
      <w:pPr>
        <w:numPr>
          <w:ilvl w:val="0"/>
          <w:numId w:val="2"/>
        </w:numPr>
        <w:jc w:val="left"/>
        <w:rPr>
          <w:b/>
        </w:rPr>
      </w:pPr>
      <w:r>
        <w:t>images directory - contains images needed for project</w:t>
      </w:r>
    </w:p>
    <w:p w14:paraId="1AFD9331" w14:textId="77777777" w:rsidR="00BD609E" w:rsidRDefault="00BD609E">
      <w:pPr>
        <w:numPr>
          <w:ilvl w:val="1"/>
          <w:numId w:val="2"/>
        </w:numPr>
        <w:jc w:val="left"/>
        <w:rPr>
          <w:b/>
        </w:rPr>
      </w:pPr>
      <w:r>
        <w:rPr>
          <w:b/>
        </w:rPr>
        <w:t>bgteal.jpg</w:t>
      </w:r>
      <w:r>
        <w:t xml:space="preserve"> - background for the page</w:t>
      </w:r>
    </w:p>
    <w:p w14:paraId="0D047AF9" w14:textId="77777777" w:rsidR="00BD609E" w:rsidRDefault="00BD609E">
      <w:pPr>
        <w:numPr>
          <w:ilvl w:val="1"/>
          <w:numId w:val="2"/>
        </w:numPr>
        <w:jc w:val="left"/>
        <w:rPr>
          <w:b/>
        </w:rPr>
      </w:pPr>
      <w:r>
        <w:rPr>
          <w:b/>
        </w:rPr>
        <w:t>header_mod.jpg</w:t>
      </w:r>
      <w:r>
        <w:t xml:space="preserve"> - header image </w:t>
      </w:r>
    </w:p>
    <w:p w14:paraId="7FEE5076" w14:textId="77777777" w:rsidR="00BD609E" w:rsidRDefault="00BD609E">
      <w:pPr>
        <w:numPr>
          <w:ilvl w:val="1"/>
          <w:numId w:val="2"/>
        </w:numPr>
        <w:jc w:val="left"/>
        <w:rPr>
          <w:b/>
        </w:rPr>
      </w:pPr>
      <w:r>
        <w:rPr>
          <w:b/>
        </w:rPr>
        <w:t>close.png</w:t>
      </w:r>
      <w:r>
        <w:t xml:space="preserve"> - image displayed when the content is displayed.</w:t>
      </w:r>
    </w:p>
    <w:p w14:paraId="7491ACEF" w14:textId="77777777" w:rsidR="00BD609E" w:rsidRDefault="00BD609E">
      <w:pPr>
        <w:numPr>
          <w:ilvl w:val="1"/>
          <w:numId w:val="2"/>
        </w:numPr>
        <w:jc w:val="left"/>
        <w:rPr>
          <w:b/>
        </w:rPr>
      </w:pPr>
      <w:r>
        <w:rPr>
          <w:b/>
        </w:rPr>
        <w:t>open.png</w:t>
      </w:r>
      <w:r>
        <w:t xml:space="preserve"> - image displayed when the content is hidden.</w:t>
      </w:r>
    </w:p>
    <w:p w14:paraId="13A44696" w14:textId="77777777" w:rsidR="00BD609E" w:rsidRDefault="00BD609E">
      <w:pPr>
        <w:numPr>
          <w:ilvl w:val="0"/>
          <w:numId w:val="2"/>
        </w:numPr>
        <w:jc w:val="left"/>
        <w:rPr>
          <w:b/>
        </w:rPr>
      </w:pPr>
      <w:proofErr w:type="spellStart"/>
      <w:r>
        <w:rPr>
          <w:b/>
        </w:rPr>
        <w:t>tempcss</w:t>
      </w:r>
      <w:proofErr w:type="spellEnd"/>
      <w:r>
        <w:t xml:space="preserve"> directory - contains the style sheet, 205temp.css, for the template </w:t>
      </w:r>
      <w:proofErr w:type="gramStart"/>
      <w:r>
        <w:t>page(</w:t>
      </w:r>
      <w:proofErr w:type="gramEnd"/>
      <w:r>
        <w:t>don’t modify)</w:t>
      </w:r>
    </w:p>
    <w:p w14:paraId="2034A26A" w14:textId="77777777" w:rsidR="00BD609E" w:rsidRDefault="00BD609E">
      <w:pPr>
        <w:numPr>
          <w:ilvl w:val="0"/>
          <w:numId w:val="2"/>
        </w:numPr>
        <w:jc w:val="left"/>
      </w:pPr>
      <w:r>
        <w:rPr>
          <w:b/>
        </w:rPr>
        <w:t>accordion.html</w:t>
      </w:r>
      <w:r>
        <w:t xml:space="preserve"> - the web page you will use for the project.</w:t>
      </w:r>
    </w:p>
    <w:p w14:paraId="1E477FA5" w14:textId="77777777" w:rsidR="00BD609E" w:rsidRDefault="00BD609E">
      <w:pPr>
        <w:jc w:val="left"/>
        <w:rPr>
          <w:b/>
          <w:i/>
          <w:sz w:val="21"/>
          <w:szCs w:val="21"/>
        </w:rPr>
      </w:pPr>
      <w:r>
        <w:t xml:space="preserve">Additionally, you will need to copy the </w:t>
      </w:r>
      <w:proofErr w:type="spellStart"/>
      <w:r>
        <w:rPr>
          <w:b/>
        </w:rPr>
        <w:t>js</w:t>
      </w:r>
      <w:proofErr w:type="spellEnd"/>
      <w:r>
        <w:rPr>
          <w:b/>
        </w:rPr>
        <w:t>/jquery-1.11.0.min.js</w:t>
      </w:r>
      <w:r>
        <w:t xml:space="preserve"> folder to your working directory. </w:t>
      </w:r>
    </w:p>
    <w:p w14:paraId="37F8AD31" w14:textId="77777777" w:rsidR="00BD609E" w:rsidRDefault="00BD609E">
      <w:pPr>
        <w:jc w:val="left"/>
      </w:pPr>
      <w:r>
        <w:rPr>
          <w:b/>
          <w:i/>
          <w:sz w:val="21"/>
          <w:szCs w:val="21"/>
        </w:rPr>
        <w:t xml:space="preserve">Note: </w:t>
      </w:r>
      <w:proofErr w:type="gramStart"/>
      <w:r>
        <w:rPr>
          <w:b/>
          <w:i/>
          <w:sz w:val="21"/>
          <w:szCs w:val="21"/>
        </w:rPr>
        <w:t>This  will</w:t>
      </w:r>
      <w:proofErr w:type="gramEnd"/>
      <w:r>
        <w:rPr>
          <w:b/>
          <w:i/>
          <w:sz w:val="21"/>
          <w:szCs w:val="21"/>
        </w:rPr>
        <w:t xml:space="preserve"> have to be uploaded to the server along with your completed project when you submit it. </w:t>
      </w:r>
    </w:p>
    <w:p w14:paraId="5A18F8E1" w14:textId="77777777" w:rsidR="00BD609E" w:rsidRDefault="00BD609E">
      <w:pPr>
        <w:jc w:val="left"/>
      </w:pPr>
      <w:r>
        <w:t xml:space="preserve">Create the script necessary to allow users to click on the main headings to display the hidden content associated with it then click again and hide the displayed content. Save this script as </w:t>
      </w:r>
      <w:r>
        <w:rPr>
          <w:b/>
        </w:rPr>
        <w:t xml:space="preserve">accordion.js </w:t>
      </w:r>
      <w:r>
        <w:t xml:space="preserve">and link to it from your page…this should follow </w:t>
      </w:r>
      <w:r>
        <w:rPr>
          <w:b/>
        </w:rPr>
        <w:t>jquery-1.11.0.min.js</w:t>
      </w:r>
      <w:r>
        <w:t xml:space="preserve"> in the web page.</w:t>
      </w:r>
    </w:p>
    <w:p w14:paraId="0B10C5E7" w14:textId="77777777" w:rsidR="00BD609E" w:rsidRDefault="00BD609E">
      <w:pPr>
        <w:numPr>
          <w:ilvl w:val="0"/>
          <w:numId w:val="1"/>
        </w:numPr>
        <w:jc w:val="left"/>
      </w:pPr>
      <w:r>
        <w:t>You will need to link to the</w:t>
      </w:r>
      <w:r>
        <w:rPr>
          <w:color w:val="FF0000"/>
        </w:rPr>
        <w:t xml:space="preserve"> </w:t>
      </w:r>
      <w:r>
        <w:rPr>
          <w:b/>
        </w:rPr>
        <w:t>jquery-1.11.0.min.js</w:t>
      </w:r>
      <w:r>
        <w:t xml:space="preserve"> file to make sure you have access to the jQuery structures you will need to complete the project.</w:t>
      </w:r>
    </w:p>
    <w:p w14:paraId="1D84F38E" w14:textId="77777777" w:rsidR="00BD609E" w:rsidRDefault="00BD609E">
      <w:pPr>
        <w:jc w:val="left"/>
      </w:pPr>
    </w:p>
    <w:p w14:paraId="108050C0" w14:textId="77777777" w:rsidR="00BD609E" w:rsidRDefault="00BD609E">
      <w:pPr>
        <w:jc w:val="left"/>
      </w:pPr>
      <w:r>
        <w:rPr>
          <w:b/>
        </w:rPr>
        <w:t>Figure 1.</w:t>
      </w:r>
    </w:p>
    <w:p w14:paraId="25A69823" w14:textId="564D9548" w:rsidR="00BD609E" w:rsidRDefault="003177BA">
      <w:pPr>
        <w:jc w:val="left"/>
      </w:pPr>
      <w:r>
        <w:rPr>
          <w:noProof/>
        </w:rPr>
        <mc:AlternateContent>
          <mc:Choice Requires="wps">
            <w:drawing>
              <wp:anchor distT="0" distB="0" distL="114300" distR="114300" simplePos="0" relativeHeight="251657216" behindDoc="0" locked="0" layoutInCell="1" allowOverlap="1" wp14:anchorId="4A7F046D" wp14:editId="05D99BF3">
                <wp:simplePos x="0" y="0"/>
                <wp:positionH relativeFrom="column">
                  <wp:posOffset>245745</wp:posOffset>
                </wp:positionH>
                <wp:positionV relativeFrom="paragraph">
                  <wp:posOffset>1783080</wp:posOffset>
                </wp:positionV>
                <wp:extent cx="681990" cy="453390"/>
                <wp:effectExtent l="55245" t="55880" r="60960" b="6604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1990" cy="45339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A7ABEF" id="_x0000_t32" coordsize="21600,21600" o:spt="32" o:oned="t" path="m,l21600,21600e" filled="f">
                <v:path arrowok="t" fillok="f" o:connecttype="none"/>
                <o:lock v:ext="edit" shapetype="t"/>
              </v:shapetype>
              <v:shape id="AutoShape 4" o:spid="_x0000_s1026" type="#_x0000_t32" style="position:absolute;margin-left:19.35pt;margin-top:140.4pt;width:53.7pt;height:35.7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" strokeweight=".26mm">
                <v:stroke endarrow="block" joinstyle="miter"/>
              </v:shape>
            </w:pict>
          </mc:Fallback>
        </mc:AlternateContent>
      </w:r>
      <w:r>
        <w:rPr>
          <w:noProof/>
        </w:rPr>
        <mc:AlternateContent>
          <mc:Choice Requires="wps">
            <w:drawing>
              <wp:anchor distT="0" distB="0" distL="114935" distR="114935" simplePos="0" relativeHeight="251656192" behindDoc="0" locked="0" layoutInCell="1" allowOverlap="1" wp14:anchorId="08405E4C" wp14:editId="286E32BF">
                <wp:simplePos x="0" y="0"/>
                <wp:positionH relativeFrom="column">
                  <wp:posOffset>916305</wp:posOffset>
                </wp:positionH>
                <wp:positionV relativeFrom="paragraph">
                  <wp:posOffset>2225675</wp:posOffset>
                </wp:positionV>
                <wp:extent cx="1762760" cy="347980"/>
                <wp:effectExtent l="1905" t="3175" r="13335" b="171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347980"/>
                        </a:xfrm>
                        <a:prstGeom prst="rect">
                          <a:avLst/>
                        </a:prstGeom>
                        <a:solidFill>
                          <a:srgbClr val="FFFFFF"/>
                        </a:solidFill>
                        <a:ln w="9525" cmpd="sng">
                          <a:solidFill>
                            <a:srgbClr val="000000"/>
                          </a:solidFill>
                          <a:prstDash val="solid"/>
                          <a:miter lim="800000"/>
                          <a:headEnd/>
                          <a:tailEnd/>
                        </a:ln>
                      </wps:spPr>
                      <wps:txbx>
                        <w:txbxContent>
                          <w:p w14:paraId="085C2C77" w14:textId="77777777" w:rsidR="00BD609E" w:rsidRDefault="00BD609E">
                            <w:pPr>
                              <w:jc w:val="left"/>
                            </w:pPr>
                            <w:r>
                              <w:rPr>
                                <w:sz w:val="16"/>
                                <w:szCs w:val="16"/>
                              </w:rPr>
                              <w:t>*Note: the</w:t>
                            </w:r>
                            <w:r w:rsidR="003177BA">
                              <w:rPr>
                                <w:sz w:val="16"/>
                                <w:szCs w:val="16"/>
                              </w:rPr>
                              <w:t xml:space="preserve"> '+' sign</w:t>
                            </w:r>
                            <w:r>
                              <w:rPr>
                                <w:sz w:val="16"/>
                                <w:szCs w:val="16"/>
                              </w:rPr>
                              <w:t xml:space="preserve"> image showing indicates there is hidden content.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05E4C" id="_x0000_t202" coordsize="21600,21600" o:spt="202" path="m,l,21600r21600,l21600,xe">
                <v:stroke joinstyle="miter"/>
                <v:path gradientshapeok="t" o:connecttype="rect"/>
              </v:shapetype>
              <v:shape id="Text Box 3" o:spid="_x0000_s1026" type="#_x0000_t202" style="position:absolute;margin-left:72.15pt;margin-top:175.25pt;width:138.8pt;height:27.4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">
                <v:textbox>
                  <w:txbxContent>
                    <w:p w14:paraId="085C2C77" w14:textId="77777777" w:rsidR="00BD609E" w:rsidRDefault="00BD609E">
                      <w:pPr>
                        <w:jc w:val="left"/>
                      </w:pPr>
                      <w:r>
                        <w:rPr>
                          <w:sz w:val="16"/>
                          <w:szCs w:val="16"/>
                        </w:rPr>
                        <w:t>*Note: the</w:t>
                      </w:r>
                      <w:r w:rsidR="003177BA">
                        <w:rPr>
                          <w:sz w:val="16"/>
                          <w:szCs w:val="16"/>
                        </w:rPr>
                        <w:t xml:space="preserve"> '+' sign</w:t>
                      </w:r>
                      <w:r>
                        <w:rPr>
                          <w:sz w:val="16"/>
                          <w:szCs w:val="16"/>
                        </w:rPr>
                        <w:t xml:space="preserve"> image showing indicates there is hidden content. </w:t>
                      </w:r>
                    </w:p>
                  </w:txbxContent>
                </v:textbox>
              </v:shape>
            </w:pict>
          </mc:Fallback>
        </mc:AlternateContent>
      </w:r>
      <w:r>
        <w:rPr>
          <w:noProof/>
        </w:rPr>
        <mc:AlternateContent>
          <mc:Choice Requires="wps">
            <w:drawing>
              <wp:anchor distT="0" distB="0" distL="114935" distR="114935" simplePos="0" relativeHeight="251655168" behindDoc="0" locked="0" layoutInCell="1" allowOverlap="1" wp14:anchorId="269D9883" wp14:editId="06F0AC3D">
                <wp:simplePos x="0" y="0"/>
                <wp:positionH relativeFrom="column">
                  <wp:posOffset>4116070</wp:posOffset>
                </wp:positionH>
                <wp:positionV relativeFrom="paragraph">
                  <wp:posOffset>1172210</wp:posOffset>
                </wp:positionV>
                <wp:extent cx="1541145" cy="554990"/>
                <wp:effectExtent l="1270" t="3810" r="698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554990"/>
                        </a:xfrm>
                        <a:prstGeom prst="rect">
                          <a:avLst/>
                        </a:prstGeom>
                        <a:solidFill>
                          <a:srgbClr val="FFFFFF"/>
                        </a:solidFill>
                        <a:ln w="9525" cmpd="sng">
                          <a:solidFill>
                            <a:srgbClr val="000000"/>
                          </a:solidFill>
                          <a:prstDash val="solid"/>
                          <a:miter lim="800000"/>
                          <a:headEnd/>
                          <a:tailEnd/>
                        </a:ln>
                      </wps:spPr>
                      <wps:txbx>
                        <w:txbxContent>
                          <w:p w14:paraId="662C74B6" w14:textId="77777777" w:rsidR="00BD609E" w:rsidRDefault="00BD609E">
                            <w:pPr>
                              <w:jc w:val="left"/>
                            </w:pPr>
                            <w:r>
                              <w:rPr>
                                <w:sz w:val="16"/>
                                <w:szCs w:val="16"/>
                              </w:rPr>
                              <w:t>*All sub-content is hidden when the page loads.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D9883" id="Text Box 2" o:spid="_x0000_s1027" type="#_x0000_t202" style="position:absolute;margin-left:324.1pt;margin-top:92.3pt;width:121.35pt;height:43.7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">
                <v:textbox>
                  <w:txbxContent>
                    <w:p w14:paraId="662C74B6" w14:textId="77777777" w:rsidR="00BD609E" w:rsidRDefault="00BD609E">
                      <w:pPr>
                        <w:jc w:val="left"/>
                      </w:pPr>
                      <w:r>
                        <w:rPr>
                          <w:sz w:val="16"/>
                          <w:szCs w:val="16"/>
                        </w:rPr>
                        <w:t>*All sub-content is hidden when the page loads.</w:t>
                      </w:r>
                    </w:p>
                  </w:txbxContent>
                </v:textbox>
              </v:shape>
            </w:pict>
          </mc:Fallback>
        </mc:AlternateContent>
      </w:r>
      <w:r w:rsidR="00EE1082">
        <w:rPr>
          <w:noProof/>
        </w:rPr>
        <w:drawing>
          <wp:inline distT="0" distB="0" distL="0" distR="0" wp14:anchorId="7964BC9A" wp14:editId="20490A6A">
            <wp:extent cx="5226996" cy="3143458"/>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5 at 5.11.42 PM.png"/>
                    <pic:cNvPicPr/>
                  </pic:nvPicPr>
                  <pic:blipFill>
                    <a:blip r:embed="rId7">
                      <a:extLst>
                        <a:ext uri="{28A0092B-C50C-407E-A947-70E740481C1C}">
                          <a14:useLocalDpi xmlns:a14="http://schemas.microsoft.com/office/drawing/2010/main" val="0"/>
                        </a:ext>
                      </a:extLst>
                    </a:blip>
                    <a:stretch>
                      <a:fillRect/>
                    </a:stretch>
                  </pic:blipFill>
                  <pic:spPr>
                    <a:xfrm>
                      <a:off x="0" y="0"/>
                      <a:ext cx="5228619" cy="3144434"/>
                    </a:xfrm>
                    <a:prstGeom prst="rect">
                      <a:avLst/>
                    </a:prstGeom>
                  </pic:spPr>
                </pic:pic>
              </a:graphicData>
            </a:graphic>
          </wp:inline>
        </w:drawing>
      </w:r>
    </w:p>
    <w:p w14:paraId="03274E03" w14:textId="77777777" w:rsidR="00BD609E" w:rsidRDefault="00BD609E">
      <w:pPr>
        <w:jc w:val="left"/>
      </w:pPr>
    </w:p>
    <w:p w14:paraId="15E86DA8" w14:textId="77777777" w:rsidR="00BD609E" w:rsidRDefault="00BD609E">
      <w:pPr>
        <w:jc w:val="left"/>
      </w:pPr>
    </w:p>
    <w:p w14:paraId="10C39217" w14:textId="77777777" w:rsidR="00BD609E" w:rsidRDefault="00BD609E">
      <w:pPr>
        <w:jc w:val="left"/>
      </w:pPr>
    </w:p>
    <w:p w14:paraId="39C82E7C" w14:textId="77777777" w:rsidR="00BD609E" w:rsidRDefault="00BD609E">
      <w:pPr>
        <w:jc w:val="left"/>
      </w:pPr>
    </w:p>
    <w:p w14:paraId="2D215129" w14:textId="77777777" w:rsidR="00EE1082" w:rsidRDefault="00EE1082">
      <w:pPr>
        <w:jc w:val="left"/>
      </w:pPr>
    </w:p>
    <w:p w14:paraId="723364C3" w14:textId="77777777" w:rsidR="00EE1082" w:rsidRDefault="00EE1082">
      <w:pPr>
        <w:jc w:val="left"/>
      </w:pPr>
    </w:p>
    <w:p w14:paraId="38AD88FF" w14:textId="77777777" w:rsidR="00EE1082" w:rsidRDefault="00EE1082">
      <w:pPr>
        <w:jc w:val="left"/>
      </w:pPr>
    </w:p>
    <w:p w14:paraId="746D77B9" w14:textId="77777777" w:rsidR="00EE1082" w:rsidRDefault="00EE1082">
      <w:pPr>
        <w:jc w:val="left"/>
      </w:pPr>
    </w:p>
    <w:p w14:paraId="2696F34A" w14:textId="77777777" w:rsidR="00EE1082" w:rsidRDefault="00EE1082">
      <w:pPr>
        <w:jc w:val="left"/>
      </w:pPr>
    </w:p>
    <w:p w14:paraId="080013C3" w14:textId="77777777" w:rsidR="00EE1082" w:rsidRDefault="00EE1082">
      <w:pPr>
        <w:jc w:val="left"/>
      </w:pPr>
    </w:p>
    <w:p w14:paraId="4FAC1261" w14:textId="77777777" w:rsidR="00BD609E" w:rsidRDefault="00BD609E">
      <w:pPr>
        <w:jc w:val="left"/>
      </w:pPr>
      <w:r>
        <w:rPr>
          <w:b/>
        </w:rPr>
        <w:t>Figure 2.</w:t>
      </w:r>
    </w:p>
    <w:p w14:paraId="1749EA15" w14:textId="77777777" w:rsidR="00BD609E" w:rsidRDefault="00BD609E">
      <w:pPr>
        <w:jc w:val="left"/>
      </w:pPr>
    </w:p>
    <w:p w14:paraId="09A5EF1D" w14:textId="3172BA68" w:rsidR="00BD609E" w:rsidRDefault="00EE1082">
      <w:pPr>
        <w:jc w:val="left"/>
      </w:pPr>
      <w:r>
        <w:rPr>
          <w:noProof/>
        </w:rPr>
        <mc:AlternateContent>
          <mc:Choice Requires="wps">
            <w:drawing>
              <wp:anchor distT="0" distB="0" distL="114935" distR="114935" simplePos="0" relativeHeight="251658240" behindDoc="0" locked="0" layoutInCell="1" allowOverlap="1" wp14:anchorId="4A61C2D2" wp14:editId="74BB9795">
                <wp:simplePos x="0" y="0"/>
                <wp:positionH relativeFrom="column">
                  <wp:posOffset>2083435</wp:posOffset>
                </wp:positionH>
                <wp:positionV relativeFrom="paragraph">
                  <wp:posOffset>1106170</wp:posOffset>
                </wp:positionV>
                <wp:extent cx="1718310" cy="1036955"/>
                <wp:effectExtent l="0" t="0" r="34290" b="298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036955"/>
                        </a:xfrm>
                        <a:prstGeom prst="rect">
                          <a:avLst/>
                        </a:prstGeom>
                        <a:solidFill>
                          <a:srgbClr val="FFFFFF"/>
                        </a:solidFill>
                        <a:ln w="9525" cmpd="sng">
                          <a:solidFill>
                            <a:srgbClr val="000000"/>
                          </a:solidFill>
                          <a:prstDash val="solid"/>
                          <a:miter lim="800000"/>
                          <a:headEnd/>
                          <a:tailEnd/>
                        </a:ln>
                      </wps:spPr>
                      <wps:txbx>
                        <w:txbxContent>
                          <w:p w14:paraId="70DF07AE" w14:textId="77777777" w:rsidR="00BD609E" w:rsidRDefault="00BD609E">
                            <w:pPr>
                              <w:jc w:val="left"/>
                              <w:rPr>
                                <w:sz w:val="16"/>
                                <w:szCs w:val="16"/>
                              </w:rPr>
                            </w:pPr>
                            <w:r>
                              <w:rPr>
                                <w:sz w:val="16"/>
                                <w:szCs w:val="16"/>
                              </w:rPr>
                              <w:t>Hidden content displays when the heading is clicked and hides when the heading is clicked again.</w:t>
                            </w:r>
                          </w:p>
                          <w:p w14:paraId="373682D7" w14:textId="77777777" w:rsidR="00BD609E" w:rsidRDefault="00BD609E">
                            <w:pPr>
                              <w:jc w:val="left"/>
                            </w:pPr>
                            <w:r>
                              <w:rPr>
                                <w:sz w:val="16"/>
                                <w:szCs w:val="16"/>
                              </w:rPr>
                              <w:t xml:space="preserve">Note </w:t>
                            </w:r>
                            <w:r w:rsidR="003177BA">
                              <w:rPr>
                                <w:sz w:val="16"/>
                                <w:szCs w:val="16"/>
                              </w:rPr>
                              <w:t>the '</w:t>
                            </w:r>
                            <w:r>
                              <w:rPr>
                                <w:sz w:val="16"/>
                                <w:szCs w:val="16"/>
                              </w:rPr>
                              <w:t>-</w:t>
                            </w:r>
                            <w:r w:rsidR="003177BA">
                              <w:rPr>
                                <w:sz w:val="16"/>
                                <w:szCs w:val="16"/>
                              </w:rPr>
                              <w:t>' sign</w:t>
                            </w:r>
                            <w:r>
                              <w:rPr>
                                <w:sz w:val="16"/>
                                <w:szCs w:val="16"/>
                              </w:rPr>
                              <w:t xml:space="preserve"> image showing indicates there is no hidden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1C2D2" id="Text Box 5" o:spid="_x0000_s1028" type="#_x0000_t202" style="position:absolute;margin-left:164.05pt;margin-top:87.1pt;width:135.3pt;height:81.6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">
                <v:textbox>
                  <w:txbxContent>
                    <w:p w14:paraId="70DF07AE" w14:textId="77777777" w:rsidR="00BD609E" w:rsidRDefault="00BD609E">
                      <w:pPr>
                        <w:jc w:val="left"/>
                        <w:rPr>
                          <w:sz w:val="16"/>
                          <w:szCs w:val="16"/>
                        </w:rPr>
                      </w:pPr>
                      <w:r>
                        <w:rPr>
                          <w:sz w:val="16"/>
                          <w:szCs w:val="16"/>
                        </w:rPr>
                        <w:t>Hidden content displays when the heading is clicked and hides when the heading is clicked again.</w:t>
                      </w:r>
                    </w:p>
                    <w:p w14:paraId="373682D7" w14:textId="77777777" w:rsidR="00BD609E" w:rsidRDefault="00BD609E">
                      <w:pPr>
                        <w:jc w:val="left"/>
                      </w:pPr>
                      <w:r>
                        <w:rPr>
                          <w:sz w:val="16"/>
                          <w:szCs w:val="16"/>
                        </w:rPr>
                        <w:t xml:space="preserve">Note </w:t>
                      </w:r>
                      <w:r w:rsidR="003177BA">
                        <w:rPr>
                          <w:sz w:val="16"/>
                          <w:szCs w:val="16"/>
                        </w:rPr>
                        <w:t>the '</w:t>
                      </w:r>
                      <w:r>
                        <w:rPr>
                          <w:sz w:val="16"/>
                          <w:szCs w:val="16"/>
                        </w:rPr>
                        <w:t>-</w:t>
                      </w:r>
                      <w:r w:rsidR="003177BA">
                        <w:rPr>
                          <w:sz w:val="16"/>
                          <w:szCs w:val="16"/>
                        </w:rPr>
                        <w:t>' sign</w:t>
                      </w:r>
                      <w:r>
                        <w:rPr>
                          <w:sz w:val="16"/>
                          <w:szCs w:val="16"/>
                        </w:rPr>
                        <w:t xml:space="preserve"> image showing indicates there is no hidden content.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41A9948" wp14:editId="0CA95BDF">
                <wp:simplePos x="0" y="0"/>
                <wp:positionH relativeFrom="column">
                  <wp:posOffset>453390</wp:posOffset>
                </wp:positionH>
                <wp:positionV relativeFrom="paragraph">
                  <wp:posOffset>1188720</wp:posOffset>
                </wp:positionV>
                <wp:extent cx="1626870" cy="19685"/>
                <wp:effectExtent l="0" t="0" r="24130" b="311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26870" cy="1968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BFA63F" id="AutoShape 6" o:spid="_x0000_s1026" type="#_x0000_t32" style="position:absolute;margin-left:35.7pt;margin-top:93.6pt;width:128.1pt;height:1.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" strokeweight=".26mm">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622CFECF" wp14:editId="1965E2D4">
                <wp:simplePos x="0" y="0"/>
                <wp:positionH relativeFrom="column">
                  <wp:posOffset>266065</wp:posOffset>
                </wp:positionH>
                <wp:positionV relativeFrom="paragraph">
                  <wp:posOffset>1183005</wp:posOffset>
                </wp:positionV>
                <wp:extent cx="197485" cy="58420"/>
                <wp:effectExtent l="25400" t="50800" r="31115" b="9398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5842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CBA832" id="AutoShape 7" o:spid="_x0000_s1026" type="#_x0000_t32" style="position:absolute;margin-left:20.95pt;margin-top:93.15pt;width:15.55pt;height:4.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" strokeweight=".26mm">
                <v:stroke endarrow="block" joinstyle="miter"/>
              </v:shape>
            </w:pict>
          </mc:Fallback>
        </mc:AlternateContent>
      </w:r>
      <w:r>
        <w:rPr>
          <w:noProof/>
        </w:rPr>
        <w:drawing>
          <wp:inline distT="0" distB="0" distL="0" distR="0" wp14:anchorId="4B76D354" wp14:editId="141B78E3">
            <wp:extent cx="5175115" cy="358443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5 at 5.11.52 PM.png"/>
                    <pic:cNvPicPr/>
                  </pic:nvPicPr>
                  <pic:blipFill>
                    <a:blip r:embed="rId8">
                      <a:extLst>
                        <a:ext uri="{28A0092B-C50C-407E-A947-70E740481C1C}">
                          <a14:useLocalDpi xmlns:a14="http://schemas.microsoft.com/office/drawing/2010/main" val="0"/>
                        </a:ext>
                      </a:extLst>
                    </a:blip>
                    <a:stretch>
                      <a:fillRect/>
                    </a:stretch>
                  </pic:blipFill>
                  <pic:spPr>
                    <a:xfrm>
                      <a:off x="0" y="0"/>
                      <a:ext cx="5175418" cy="3584641"/>
                    </a:xfrm>
                    <a:prstGeom prst="rect">
                      <a:avLst/>
                    </a:prstGeom>
                  </pic:spPr>
                </pic:pic>
              </a:graphicData>
            </a:graphic>
          </wp:inline>
        </w:drawing>
      </w:r>
    </w:p>
    <w:p w14:paraId="3DD2E9F3" w14:textId="77777777" w:rsidR="00BD609E" w:rsidRDefault="00BD609E">
      <w:pPr>
        <w:jc w:val="left"/>
      </w:pPr>
    </w:p>
    <w:p w14:paraId="5BB334A6" w14:textId="10C13E8E" w:rsidR="00EE1082" w:rsidRDefault="00BD609E">
      <w:pPr>
        <w:numPr>
          <w:ilvl w:val="0"/>
          <w:numId w:val="1"/>
        </w:numPr>
        <w:jc w:val="left"/>
      </w:pPr>
      <w:r>
        <w:t xml:space="preserve">You must use </w:t>
      </w:r>
      <w:r>
        <w:rPr>
          <w:b/>
        </w:rPr>
        <w:t>jQuery</w:t>
      </w:r>
      <w:r>
        <w:t xml:space="preserve"> structures to complete the project.</w:t>
      </w:r>
    </w:p>
    <w:p w14:paraId="2E6E9598" w14:textId="3B656FCB" w:rsidR="00EE1082" w:rsidRDefault="00EE1082">
      <w:pPr>
        <w:numPr>
          <w:ilvl w:val="0"/>
          <w:numId w:val="1"/>
        </w:numPr>
        <w:jc w:val="left"/>
      </w:pPr>
      <w:r>
        <w:t>Please see lecture notes for how to toggle content on and off.</w:t>
      </w:r>
    </w:p>
    <w:p w14:paraId="5F65F4E1" w14:textId="7FFD81B1" w:rsidR="00BD609E" w:rsidRDefault="00EE1082">
      <w:pPr>
        <w:numPr>
          <w:ilvl w:val="0"/>
          <w:numId w:val="1"/>
        </w:numPr>
        <w:jc w:val="left"/>
      </w:pPr>
      <w:r>
        <w:t>This assignment is closely related to the FAQ tutorial in the book in Chapter 5.</w:t>
      </w:r>
      <w:r w:rsidR="00BD609E">
        <w:t xml:space="preserve"> </w:t>
      </w:r>
    </w:p>
    <w:p w14:paraId="65704144" w14:textId="77777777" w:rsidR="00BD609E" w:rsidRDefault="00BD609E">
      <w:pPr>
        <w:numPr>
          <w:ilvl w:val="0"/>
          <w:numId w:val="3"/>
        </w:numPr>
        <w:spacing w:line="240" w:lineRule="auto"/>
        <w:jc w:val="left"/>
      </w:pPr>
      <w:r>
        <w:t xml:space="preserve">Upload your project to your web server account on the </w:t>
      </w:r>
      <w:proofErr w:type="spellStart"/>
      <w:r>
        <w:rPr>
          <w:b/>
        </w:rPr>
        <w:t>cislinux</w:t>
      </w:r>
      <w:proofErr w:type="spellEnd"/>
      <w:r>
        <w:t xml:space="preserve"> web server.  </w:t>
      </w:r>
    </w:p>
    <w:p w14:paraId="1E84AC44" w14:textId="77777777" w:rsidR="00BD609E" w:rsidRDefault="00BD609E">
      <w:pPr>
        <w:numPr>
          <w:ilvl w:val="0"/>
          <w:numId w:val="3"/>
        </w:numPr>
        <w:spacing w:line="240" w:lineRule="auto"/>
        <w:jc w:val="left"/>
      </w:pPr>
      <w:r>
        <w:t>Test your submission on the server and correct any errors.</w:t>
      </w:r>
    </w:p>
    <w:p w14:paraId="62D16905" w14:textId="77777777" w:rsidR="00BD609E" w:rsidRDefault="00BD609E">
      <w:pPr>
        <w:numPr>
          <w:ilvl w:val="0"/>
          <w:numId w:val="3"/>
        </w:numPr>
        <w:spacing w:line="240" w:lineRule="auto"/>
        <w:jc w:val="left"/>
      </w:pPr>
      <w:r>
        <w:t xml:space="preserve">Modify your navigation page with a link that will open </w:t>
      </w:r>
      <w:r>
        <w:rPr>
          <w:b/>
        </w:rPr>
        <w:t>accordion.html</w:t>
      </w:r>
      <w:r>
        <w:t>.</w:t>
      </w:r>
    </w:p>
    <w:p w14:paraId="16B6C720" w14:textId="77777777" w:rsidR="00BD609E" w:rsidRDefault="00BD609E">
      <w:pPr>
        <w:numPr>
          <w:ilvl w:val="0"/>
          <w:numId w:val="3"/>
        </w:numPr>
        <w:spacing w:line="240" w:lineRule="auto"/>
        <w:jc w:val="left"/>
      </w:pPr>
      <w:r>
        <w:t>Submit the “</w:t>
      </w:r>
      <w:r>
        <w:rPr>
          <w:b/>
        </w:rPr>
        <w:t>itsup.txt</w:t>
      </w:r>
      <w:r>
        <w:t>” file to the Aims Onli</w:t>
      </w:r>
      <w:bookmarkStart w:id="0" w:name="_GoBack"/>
      <w:bookmarkEnd w:id="0"/>
      <w:r>
        <w:t>ne Drop box area for this assignment.</w:t>
      </w:r>
    </w:p>
    <w:p w14:paraId="7D01D616" w14:textId="77777777" w:rsidR="00BD609E" w:rsidRDefault="00BD609E">
      <w:pPr>
        <w:jc w:val="left"/>
      </w:pPr>
    </w:p>
    <w:sectPr w:rsidR="00BD60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0FF5B" w14:textId="77777777" w:rsidR="00BD609E" w:rsidRDefault="00BD609E">
      <w:pPr>
        <w:spacing w:line="240" w:lineRule="auto"/>
      </w:pPr>
      <w:r>
        <w:separator/>
      </w:r>
    </w:p>
  </w:endnote>
  <w:endnote w:type="continuationSeparator" w:id="0">
    <w:p w14:paraId="62AB3F8D" w14:textId="77777777" w:rsidR="00BD609E" w:rsidRDefault="00BD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3EF6" w14:textId="77777777" w:rsidR="00BD609E" w:rsidRDefault="00BD609E">
    <w:pPr>
      <w:pStyle w:val="Footer"/>
      <w:tabs>
        <w:tab w:val="clear" w:pos="9360"/>
      </w:tabs>
      <w:jc w:val="both"/>
    </w:pPr>
    <w:r>
      <w:rPr>
        <w:sz w:val="16"/>
        <w:szCs w:val="16"/>
      </w:rPr>
      <w:t>CWB205</w:t>
    </w:r>
    <w:r>
      <w:rPr>
        <w:sz w:val="16"/>
        <w:szCs w:val="16"/>
      </w:rPr>
      <w:tab/>
      <w:t>jQuery accordion project</w:t>
    </w:r>
    <w:r>
      <w:rPr>
        <w:sz w:val="16"/>
        <w:szCs w:val="16"/>
      </w:rPr>
      <w:tab/>
    </w:r>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EE1082">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4D89" w14:textId="77777777" w:rsidR="00BD609E" w:rsidRDefault="00BD609E">
      <w:pPr>
        <w:spacing w:line="240" w:lineRule="auto"/>
      </w:pPr>
      <w:r>
        <w:separator/>
      </w:r>
    </w:p>
  </w:footnote>
  <w:footnote w:type="continuationSeparator" w:id="0">
    <w:p w14:paraId="50BC4DFC" w14:textId="77777777" w:rsidR="00BD609E" w:rsidRDefault="00BD6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09E"/>
    <w:rsid w:val="003177BA"/>
    <w:rsid w:val="00734F71"/>
    <w:rsid w:val="00BD609E"/>
    <w:rsid w:val="00CA42D1"/>
    <w:rsid w:val="00EE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enu v:ext="edit" fillcolor="none [4]" strokecolor="none [1]" shadowcolor="none [2]"/>
    </o:shapedefaults>
    <o:shapelayout v:ext="edit">
      <o:idmap v:ext="edit" data="1"/>
    </o:shapelayout>
  </w:shapeDefaults>
  <w:doNotEmbedSmartTags/>
  <w:decimalSymbol w:val="."/>
  <w:listSeparator w:val=","/>
  <w14:docId w14:val="1BFF01A7"/>
  <w14:defaultImageDpi w14:val="300"/>
  <w15:docId w15:val="{DF954517-5E1B-4644-BE6C-8D2FE1F2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76"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styleId="Hyperlink">
    <w:name w:val="Hyperlink"/>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line="240" w:lineRule="auto"/>
    </w:pPr>
  </w:style>
  <w:style w:type="paragraph" w:styleId="NormalWeb">
    <w:name w:val="Normal (Web)"/>
    <w:basedOn w:val="Normal"/>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Nathan Brown</cp:lastModifiedBy>
  <cp:revision>5</cp:revision>
  <cp:lastPrinted>1900-01-01T07:00:00Z</cp:lastPrinted>
  <dcterms:created xsi:type="dcterms:W3CDTF">2016-03-06T00:05:00Z</dcterms:created>
  <dcterms:modified xsi:type="dcterms:W3CDTF">2019-03-11T17:18:00Z</dcterms:modified>
</cp:coreProperties>
</file>